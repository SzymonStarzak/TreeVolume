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2A62" w:rsidRDefault="008E2A62">
      <w:pPr>
        <w:jc w:val="right"/>
        <w:rPr>
          <w:rFonts w:cs="Arial"/>
          <w:i/>
          <w:iCs/>
          <w:sz w:val="28"/>
        </w:rPr>
      </w:pPr>
    </w:p>
    <w:p w:rsidR="008E2A62" w:rsidRDefault="00F92727">
      <w:pPr>
        <w:pStyle w:val="Nagwek4"/>
        <w:rPr>
          <w:rFonts w:cs="Arial"/>
          <w:sz w:val="32"/>
        </w:rPr>
      </w:pPr>
      <w:r>
        <w:rPr>
          <w:rFonts w:cs="Arial"/>
          <w:b/>
          <w:bCs/>
          <w:sz w:val="32"/>
        </w:rPr>
        <w:t>4</w:t>
      </w:r>
      <w:r w:rsidR="008E2A62">
        <w:rPr>
          <w:rFonts w:cs="Arial"/>
          <w:b/>
          <w:bCs/>
          <w:sz w:val="32"/>
        </w:rPr>
        <w:t>EF-DI</w:t>
      </w:r>
      <w:r w:rsidR="008E2A62">
        <w:rPr>
          <w:rFonts w:cs="Arial"/>
          <w:b/>
          <w:bCs/>
          <w:sz w:val="32"/>
        </w:rPr>
        <w:tab/>
      </w:r>
      <w:r w:rsidR="008E2A62">
        <w:rPr>
          <w:rFonts w:cs="Arial"/>
          <w:b/>
          <w:bCs/>
          <w:sz w:val="32"/>
        </w:rPr>
        <w:tab/>
      </w:r>
      <w:r w:rsidR="008E2A62">
        <w:rPr>
          <w:rFonts w:cs="Arial"/>
          <w:b/>
          <w:bCs/>
          <w:sz w:val="32"/>
        </w:rPr>
        <w:tab/>
      </w:r>
      <w:r w:rsidR="008E2A62">
        <w:rPr>
          <w:rFonts w:cs="Arial"/>
          <w:b/>
          <w:bCs/>
          <w:sz w:val="32"/>
        </w:rPr>
        <w:tab/>
      </w:r>
      <w:r w:rsidR="008E2A62">
        <w:rPr>
          <w:rFonts w:cs="Arial"/>
          <w:b/>
          <w:bCs/>
          <w:sz w:val="32"/>
        </w:rPr>
        <w:tab/>
      </w:r>
      <w:r w:rsidR="008E2A62">
        <w:rPr>
          <w:rFonts w:cs="Arial"/>
          <w:b/>
          <w:bCs/>
          <w:sz w:val="32"/>
        </w:rPr>
        <w:tab/>
      </w:r>
      <w:r w:rsidR="008E2A62">
        <w:rPr>
          <w:rFonts w:cs="Arial"/>
          <w:b/>
          <w:bCs/>
          <w:sz w:val="32"/>
        </w:rPr>
        <w:tab/>
      </w:r>
      <w:r w:rsidR="008E2A62">
        <w:rPr>
          <w:rFonts w:cs="Arial"/>
          <w:b/>
          <w:bCs/>
          <w:sz w:val="32"/>
        </w:rPr>
        <w:tab/>
      </w:r>
    </w:p>
    <w:p w:rsidR="008E2A62" w:rsidRDefault="008E2A62" w:rsidP="00F92727">
      <w:pPr>
        <w:pStyle w:val="Nagwek4"/>
        <w:rPr>
          <w:rFonts w:cs="Arial"/>
          <w:sz w:val="32"/>
        </w:rPr>
      </w:pPr>
      <w:r>
        <w:rPr>
          <w:rFonts w:cs="Arial"/>
          <w:sz w:val="32"/>
        </w:rPr>
        <w:t>Szymon Starzak</w:t>
      </w:r>
    </w:p>
    <w:p w:rsidR="008E2A62" w:rsidRDefault="00AC2C9A" w:rsidP="00AC2C9A">
      <w:r>
        <w:t>nr albumu: 127261</w:t>
      </w:r>
    </w:p>
    <w:p w:rsidR="00AC2C9A" w:rsidRPr="00AC2C9A" w:rsidRDefault="00AC2C9A" w:rsidP="00AC2C9A"/>
    <w:p w:rsidR="008E2A62" w:rsidRDefault="008E2A62">
      <w:pPr>
        <w:jc w:val="center"/>
        <w:rPr>
          <w:rFonts w:cs="Arial"/>
          <w:sz w:val="28"/>
        </w:rPr>
      </w:pPr>
    </w:p>
    <w:p w:rsidR="008E2A62" w:rsidRDefault="008E2A62">
      <w:pPr>
        <w:jc w:val="center"/>
        <w:rPr>
          <w:rFonts w:cs="Arial"/>
          <w:sz w:val="28"/>
        </w:rPr>
      </w:pPr>
    </w:p>
    <w:p w:rsidR="008E2A62" w:rsidRDefault="008E2A62">
      <w:pPr>
        <w:jc w:val="center"/>
        <w:rPr>
          <w:rFonts w:cs="Arial"/>
          <w:sz w:val="28"/>
        </w:rPr>
      </w:pPr>
    </w:p>
    <w:p w:rsidR="008E2A62" w:rsidRDefault="008E2A62">
      <w:pPr>
        <w:jc w:val="center"/>
        <w:rPr>
          <w:rFonts w:cs="Arial"/>
          <w:sz w:val="28"/>
        </w:rPr>
      </w:pPr>
    </w:p>
    <w:p w:rsidR="008E2A62" w:rsidRDefault="008E2A62">
      <w:pPr>
        <w:jc w:val="center"/>
        <w:rPr>
          <w:rFonts w:cs="Arial"/>
          <w:sz w:val="28"/>
        </w:rPr>
      </w:pPr>
    </w:p>
    <w:p w:rsidR="008E2A62" w:rsidRDefault="008E2A62">
      <w:pPr>
        <w:pStyle w:val="Nagwek1"/>
        <w:rPr>
          <w:rFonts w:cs="Arial"/>
          <w:sz w:val="44"/>
        </w:rPr>
      </w:pPr>
      <w:r>
        <w:rPr>
          <w:rFonts w:cs="Arial"/>
          <w:sz w:val="44"/>
        </w:rPr>
        <w:t>POLITECHNIKA RZESZOWSKA</w:t>
      </w:r>
    </w:p>
    <w:p w:rsidR="008E2A62" w:rsidRDefault="008E2A62">
      <w:pPr>
        <w:jc w:val="center"/>
        <w:rPr>
          <w:rFonts w:cs="Arial"/>
          <w:b/>
          <w:bCs/>
          <w:sz w:val="36"/>
        </w:rPr>
      </w:pPr>
      <w:r>
        <w:rPr>
          <w:rFonts w:cs="Arial"/>
          <w:b/>
          <w:bCs/>
          <w:sz w:val="44"/>
        </w:rPr>
        <w:t>im. Ignacego Łukasiewicza</w:t>
      </w:r>
    </w:p>
    <w:p w:rsidR="008E2A62" w:rsidRDefault="008E2A62">
      <w:pPr>
        <w:jc w:val="center"/>
        <w:rPr>
          <w:rFonts w:cs="Arial"/>
          <w:b/>
          <w:bCs/>
          <w:sz w:val="36"/>
        </w:rPr>
      </w:pPr>
    </w:p>
    <w:p w:rsidR="008E2A62" w:rsidRDefault="008E2A62">
      <w:pPr>
        <w:pStyle w:val="Nagwek2"/>
        <w:rPr>
          <w:rFonts w:cs="Arial"/>
        </w:rPr>
      </w:pPr>
      <w:r>
        <w:rPr>
          <w:rFonts w:cs="Arial"/>
          <w:sz w:val="32"/>
        </w:rPr>
        <w:t>Wydział Elektrotechniki i Informatyki</w:t>
      </w:r>
    </w:p>
    <w:p w:rsidR="008E2A62" w:rsidRDefault="008E2A62">
      <w:pPr>
        <w:rPr>
          <w:rFonts w:cs="Arial"/>
          <w:sz w:val="28"/>
        </w:rPr>
      </w:pPr>
    </w:p>
    <w:p w:rsidR="008E2A62" w:rsidRDefault="008E2A62">
      <w:pPr>
        <w:rPr>
          <w:rFonts w:cs="Arial"/>
          <w:sz w:val="44"/>
        </w:rPr>
      </w:pPr>
    </w:p>
    <w:p w:rsidR="008E2A62" w:rsidRDefault="008E2A62">
      <w:pPr>
        <w:rPr>
          <w:rFonts w:cs="Arial"/>
          <w:sz w:val="44"/>
        </w:rPr>
      </w:pPr>
    </w:p>
    <w:p w:rsidR="008E2A62" w:rsidRDefault="00F92727">
      <w:pPr>
        <w:pStyle w:val="Nagwek3"/>
        <w:rPr>
          <w:rFonts w:cs="Arial"/>
          <w:sz w:val="44"/>
        </w:rPr>
      </w:pPr>
      <w:r>
        <w:rPr>
          <w:rFonts w:cs="Arial"/>
          <w:sz w:val="44"/>
        </w:rPr>
        <w:t>Projekty</w:t>
      </w:r>
    </w:p>
    <w:p w:rsidR="008E2A62" w:rsidRDefault="009831B8">
      <w:pPr>
        <w:jc w:val="center"/>
        <w:rPr>
          <w:rFonts w:cs="Arial"/>
          <w:sz w:val="44"/>
        </w:rPr>
      </w:pPr>
      <w:r>
        <w:rPr>
          <w:rFonts w:cs="Arial"/>
          <w:noProof/>
          <w:sz w:val="44"/>
          <w:lang w:eastAsia="pl-PL"/>
        </w:rPr>
        <w:drawing>
          <wp:inline distT="0" distB="0" distL="0" distR="0">
            <wp:extent cx="2286000" cy="1704975"/>
            <wp:effectExtent l="19050" t="0" r="0" b="0"/>
            <wp:docPr id="1" name="Obraz 1" descr="android_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_v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62" w:rsidRDefault="008E2A62">
      <w:pPr>
        <w:pStyle w:val="Nagwek2"/>
        <w:rPr>
          <w:rFonts w:eastAsia="Arial" w:cs="Arial"/>
          <w:i/>
          <w:sz w:val="38"/>
          <w:szCs w:val="38"/>
        </w:rPr>
      </w:pPr>
    </w:p>
    <w:p w:rsidR="008E2A62" w:rsidRPr="00AC2C9A" w:rsidRDefault="008E2A62" w:rsidP="00AC2C9A">
      <w:pPr>
        <w:pStyle w:val="Nagwek2"/>
        <w:rPr>
          <w:rFonts w:eastAsia="Arial" w:cs="Arial"/>
          <w:i/>
          <w:sz w:val="38"/>
          <w:szCs w:val="38"/>
        </w:rPr>
      </w:pPr>
    </w:p>
    <w:p w:rsidR="008E2A62" w:rsidRPr="00F92727" w:rsidRDefault="008E2A62" w:rsidP="00F92727">
      <w:pPr>
        <w:pStyle w:val="Nagwek2"/>
        <w:rPr>
          <w:rFonts w:eastAsia="Arial" w:cs="Arial"/>
          <w:i/>
          <w:sz w:val="38"/>
          <w:szCs w:val="38"/>
        </w:rPr>
      </w:pPr>
    </w:p>
    <w:p w:rsidR="008E2A62" w:rsidRDefault="008E2A62">
      <w:pPr>
        <w:pStyle w:val="Nagwek2"/>
        <w:rPr>
          <w:rFonts w:cs="Arial"/>
          <w:sz w:val="32"/>
        </w:rPr>
      </w:pPr>
      <w:r>
        <w:rPr>
          <w:rFonts w:eastAsia="Arial" w:cs="Arial"/>
          <w:i/>
          <w:sz w:val="38"/>
          <w:szCs w:val="38"/>
        </w:rPr>
        <w:t>Sprawozdanie z projektu</w:t>
      </w:r>
      <w:r>
        <w:rPr>
          <w:rFonts w:eastAsia="Arial" w:cs="Arial"/>
          <w:i/>
          <w:sz w:val="44"/>
        </w:rPr>
        <w:t xml:space="preserve">: </w:t>
      </w:r>
      <w:r>
        <w:rPr>
          <w:rFonts w:eastAsia="Arial" w:cs="Arial"/>
          <w:i/>
          <w:sz w:val="38"/>
        </w:rPr>
        <w:t>„</w:t>
      </w:r>
      <w:r w:rsidR="00F92727">
        <w:rPr>
          <w:rFonts w:eastAsia="Arial" w:cs="Arial"/>
          <w:i/>
          <w:sz w:val="38"/>
        </w:rPr>
        <w:t>Mobilny program: Obliczanie objętości bali drzew</w:t>
      </w:r>
      <w:r>
        <w:rPr>
          <w:rFonts w:cs="Arial"/>
          <w:i/>
          <w:sz w:val="38"/>
        </w:rPr>
        <w:t>”</w:t>
      </w:r>
    </w:p>
    <w:p w:rsidR="008E2A62" w:rsidRDefault="008E2A62">
      <w:pPr>
        <w:pStyle w:val="Nagwek2"/>
        <w:jc w:val="left"/>
        <w:rPr>
          <w:rFonts w:cs="Arial"/>
          <w:sz w:val="32"/>
        </w:rPr>
      </w:pPr>
    </w:p>
    <w:p w:rsidR="008E2A62" w:rsidRDefault="008E2A62">
      <w:pPr>
        <w:pStyle w:val="Nagwek2"/>
        <w:jc w:val="left"/>
        <w:rPr>
          <w:rFonts w:cs="Arial"/>
          <w:sz w:val="32"/>
        </w:rPr>
      </w:pPr>
    </w:p>
    <w:p w:rsidR="008E2A62" w:rsidRDefault="008E2A62">
      <w:pPr>
        <w:pStyle w:val="Nagwek2"/>
        <w:jc w:val="left"/>
        <w:rPr>
          <w:rFonts w:cs="Arial"/>
          <w:sz w:val="32"/>
        </w:rPr>
      </w:pPr>
    </w:p>
    <w:p w:rsidR="008E2A62" w:rsidRDefault="008E2A62">
      <w:pPr>
        <w:rPr>
          <w:rFonts w:eastAsia="Arial" w:cs="Arial"/>
          <w:sz w:val="28"/>
        </w:rPr>
      </w:pPr>
      <w:r>
        <w:rPr>
          <w:rFonts w:eastAsia="Arial" w:cs="Arial"/>
          <w:sz w:val="28"/>
        </w:rPr>
        <w:t xml:space="preserve"> </w:t>
      </w:r>
    </w:p>
    <w:p w:rsidR="00F92727" w:rsidRDefault="00F92727">
      <w:pPr>
        <w:rPr>
          <w:color w:val="000000"/>
        </w:rPr>
      </w:pPr>
    </w:p>
    <w:p w:rsidR="008E2A62" w:rsidRDefault="008E2A62">
      <w:pPr>
        <w:rPr>
          <w:color w:val="000000"/>
        </w:rPr>
      </w:pPr>
    </w:p>
    <w:p w:rsidR="008E2A62" w:rsidRPr="009A4602" w:rsidRDefault="00F92727" w:rsidP="007F542B">
      <w:pPr>
        <w:numPr>
          <w:ilvl w:val="0"/>
          <w:numId w:val="2"/>
        </w:numPr>
        <w:spacing w:line="360" w:lineRule="auto"/>
        <w:rPr>
          <w:b/>
          <w:color w:val="000000"/>
        </w:rPr>
      </w:pPr>
      <w:r w:rsidRPr="009A4602">
        <w:rPr>
          <w:b/>
          <w:color w:val="000000"/>
        </w:rPr>
        <w:lastRenderedPageBreak/>
        <w:t>Założenia</w:t>
      </w:r>
      <w:r w:rsidR="008E2A62" w:rsidRPr="009A4602">
        <w:rPr>
          <w:b/>
          <w:color w:val="000000"/>
        </w:rPr>
        <w:t xml:space="preserve"> projektu</w:t>
      </w:r>
    </w:p>
    <w:p w:rsidR="0066374F" w:rsidRPr="009A4602" w:rsidRDefault="008E2A62" w:rsidP="0066374F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Celem projektu było stworzenie aplikacji </w:t>
      </w:r>
      <w:r w:rsidR="00F92727">
        <w:rPr>
          <w:color w:val="000000"/>
        </w:rPr>
        <w:t>na urządzenie mobilne</w:t>
      </w:r>
      <w:r>
        <w:rPr>
          <w:color w:val="000000"/>
        </w:rPr>
        <w:t>,</w:t>
      </w:r>
      <w:r w:rsidR="00F92727">
        <w:rPr>
          <w:color w:val="000000"/>
        </w:rPr>
        <w:t xml:space="preserve"> która na podstawie wykonanych 3 zdjęć ma obliczyć objętość bali drzew</w:t>
      </w:r>
      <w:r w:rsidR="007F542B">
        <w:rPr>
          <w:color w:val="000000"/>
        </w:rPr>
        <w:t xml:space="preserve"> znajdujących się na wagonie</w:t>
      </w:r>
      <w:r>
        <w:rPr>
          <w:color w:val="000000"/>
        </w:rPr>
        <w:t>.</w:t>
      </w:r>
    </w:p>
    <w:p w:rsidR="007F542B" w:rsidRPr="009A4602" w:rsidRDefault="007F542B" w:rsidP="007F542B">
      <w:pPr>
        <w:numPr>
          <w:ilvl w:val="0"/>
          <w:numId w:val="2"/>
        </w:numPr>
        <w:spacing w:line="360" w:lineRule="auto"/>
        <w:rPr>
          <w:b/>
          <w:color w:val="000000"/>
        </w:rPr>
      </w:pPr>
      <w:r w:rsidRPr="009A4602">
        <w:rPr>
          <w:b/>
          <w:color w:val="000000"/>
        </w:rPr>
        <w:t>Przebieg planowanej realizacji projektu.</w:t>
      </w:r>
    </w:p>
    <w:p w:rsidR="003B4CBC" w:rsidRDefault="003B4CBC" w:rsidP="003B4CBC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Odczyt rozdzielczości aparatu.</w:t>
      </w:r>
    </w:p>
    <w:p w:rsidR="002618CD" w:rsidRDefault="002618CD" w:rsidP="003B4CBC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Ustalenie wysokości na jakiej znajduje się urządzenie względem podłoża wagonu.</w:t>
      </w:r>
    </w:p>
    <w:p w:rsidR="003B4CBC" w:rsidRDefault="007F542B" w:rsidP="007F542B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Pomiar odległości między urządzeniem mierniczym (np</w:t>
      </w:r>
      <w:r w:rsidR="002618CD">
        <w:rPr>
          <w:color w:val="000000"/>
        </w:rPr>
        <w:t>.</w:t>
      </w:r>
      <w:r>
        <w:rPr>
          <w:color w:val="000000"/>
        </w:rPr>
        <w:t xml:space="preserve"> telefonem, tabletem) a boczną stro</w:t>
      </w:r>
      <w:r w:rsidR="00393FCC">
        <w:rPr>
          <w:color w:val="000000"/>
        </w:rPr>
        <w:t>ną wagonu</w:t>
      </w:r>
      <w:r w:rsidR="001F3F95">
        <w:rPr>
          <w:color w:val="000000"/>
        </w:rPr>
        <w:t>.</w:t>
      </w:r>
      <w:r w:rsidR="003B4CBC">
        <w:rPr>
          <w:color w:val="000000"/>
        </w:rPr>
        <w:t xml:space="preserve"> W zależności od położenia urządzenia odczytywane są wartości kątów nachylenia urządzenia: </w:t>
      </w:r>
    </w:p>
    <w:p w:rsidR="003B4CBC" w:rsidRPr="003B4CBC" w:rsidRDefault="003B4CBC" w:rsidP="003B4CBC">
      <w:pPr>
        <w:numPr>
          <w:ilvl w:val="2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dla położenia </w:t>
      </w:r>
      <w:proofErr w:type="spellStart"/>
      <w:r w:rsidRPr="003B4CBC">
        <w:rPr>
          <w:i/>
          <w:color w:val="000000"/>
        </w:rPr>
        <w:t>screenOrientation="portrait</w:t>
      </w:r>
      <w:proofErr w:type="spellEnd"/>
      <w:r w:rsidRPr="003B4CBC">
        <w:rPr>
          <w:i/>
          <w:color w:val="000000"/>
        </w:rPr>
        <w:t>"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odczytywana jest wartość </w:t>
      </w:r>
      <w:proofErr w:type="spellStart"/>
      <w:r w:rsidRPr="003B4CBC">
        <w:rPr>
          <w:i/>
          <w:color w:val="000000"/>
        </w:rPr>
        <w:t>Pitch</w:t>
      </w:r>
      <w:proofErr w:type="spellEnd"/>
      <w:r>
        <w:rPr>
          <w:color w:val="000000"/>
        </w:rPr>
        <w:t xml:space="preserve"> sensora  </w:t>
      </w:r>
      <w:proofErr w:type="spellStart"/>
      <w:r>
        <w:rPr>
          <w:i/>
          <w:color w:val="000000"/>
        </w:rPr>
        <w:t>Sensor.TYPE_ORIENTATION</w:t>
      </w:r>
      <w:proofErr w:type="spellEnd"/>
    </w:p>
    <w:p w:rsidR="003B4CBC" w:rsidRPr="002618CD" w:rsidRDefault="003B4CBC" w:rsidP="002618CD">
      <w:pPr>
        <w:numPr>
          <w:ilvl w:val="2"/>
          <w:numId w:val="2"/>
        </w:numPr>
        <w:spacing w:line="360" w:lineRule="auto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 xml:space="preserve">dla położenia </w:t>
      </w:r>
      <w:proofErr w:type="spellStart"/>
      <w:r w:rsidRPr="003B4CBC">
        <w:rPr>
          <w:i/>
          <w:color w:val="000000"/>
        </w:rPr>
        <w:t>screenOrientation="</w:t>
      </w:r>
      <w:r>
        <w:rPr>
          <w:i/>
          <w:color w:val="000000"/>
        </w:rPr>
        <w:t>landscape</w:t>
      </w:r>
      <w:proofErr w:type="spellEnd"/>
      <w:r w:rsidRPr="003B4CBC">
        <w:rPr>
          <w:i/>
          <w:color w:val="000000"/>
        </w:rPr>
        <w:t>"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odczytywana jest wartość </w:t>
      </w:r>
      <w:proofErr w:type="spellStart"/>
      <w:r>
        <w:rPr>
          <w:i/>
          <w:color w:val="000000"/>
        </w:rPr>
        <w:t>Roll</w:t>
      </w:r>
      <w:proofErr w:type="spellEnd"/>
      <w:r>
        <w:rPr>
          <w:color w:val="000000"/>
        </w:rPr>
        <w:t xml:space="preserve"> sensora  </w:t>
      </w:r>
      <w:proofErr w:type="spellStart"/>
      <w:r>
        <w:rPr>
          <w:i/>
          <w:color w:val="000000"/>
        </w:rPr>
        <w:t>Sensor.TYPE_ORIENTATION</w:t>
      </w:r>
      <w:proofErr w:type="spellEnd"/>
    </w:p>
    <w:p w:rsidR="002618CD" w:rsidRPr="002618CD" w:rsidRDefault="002618CD" w:rsidP="002618CD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Pomiar długości wagonu. Tym razem wykorzystany zostaje różnica kątów między wartościami </w:t>
      </w:r>
      <w:proofErr w:type="spellStart"/>
      <w:r>
        <w:rPr>
          <w:i/>
          <w:color w:val="000000"/>
        </w:rPr>
        <w:t>Azimuth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sensora </w:t>
      </w:r>
      <w:proofErr w:type="spellStart"/>
      <w:r>
        <w:rPr>
          <w:i/>
          <w:color w:val="000000"/>
        </w:rPr>
        <w:t>Sensor.TYPE_ORIENTATION</w:t>
      </w:r>
      <w:proofErr w:type="spellEnd"/>
    </w:p>
    <w:p w:rsidR="00C87E75" w:rsidRDefault="007F542B" w:rsidP="007F542B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Wykonanie zdjęcia </w:t>
      </w:r>
      <w:r w:rsidR="002618CD">
        <w:rPr>
          <w:color w:val="000000"/>
        </w:rPr>
        <w:t>frontowej</w:t>
      </w:r>
      <w:r w:rsidR="00393FCC">
        <w:rPr>
          <w:color w:val="000000"/>
        </w:rPr>
        <w:t xml:space="preserve"> strony wagonu</w:t>
      </w:r>
      <w:r>
        <w:rPr>
          <w:color w:val="000000"/>
        </w:rPr>
        <w:t xml:space="preserve"> </w:t>
      </w:r>
      <w:r w:rsidR="00393FCC">
        <w:rPr>
          <w:color w:val="000000"/>
        </w:rPr>
        <w:t>wbudowaną kamerą urządzenia.</w:t>
      </w:r>
      <w:r w:rsidR="00C87E75">
        <w:rPr>
          <w:color w:val="000000"/>
        </w:rPr>
        <w:t xml:space="preserve"> </w:t>
      </w:r>
    </w:p>
    <w:p w:rsidR="006D5AC5" w:rsidRDefault="00C87E75" w:rsidP="00C87E75">
      <w:pPr>
        <w:numPr>
          <w:ilvl w:val="2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Służyć do tego ma dostarczana wraz ze środowiskiem klasa </w:t>
      </w:r>
      <w:r w:rsidRPr="00C87E75">
        <w:rPr>
          <w:i/>
          <w:color w:val="000000"/>
        </w:rPr>
        <w:t>Camera</w:t>
      </w:r>
      <w:r w:rsidR="002618CD">
        <w:rPr>
          <w:i/>
          <w:color w:val="000000"/>
        </w:rPr>
        <w:t>,</w:t>
      </w:r>
      <w:r>
        <w:rPr>
          <w:color w:val="000000"/>
        </w:rPr>
        <w:t xml:space="preserve"> wywołana jako nowa aktywność </w:t>
      </w:r>
      <w:proofErr w:type="spellStart"/>
      <w:r w:rsidRPr="00C87E75">
        <w:rPr>
          <w:i/>
          <w:color w:val="000000"/>
        </w:rPr>
        <w:t>MediaStore.ACTION_IMAGE_CAPTURE</w:t>
      </w:r>
      <w:proofErr w:type="spellEnd"/>
      <w:r>
        <w:rPr>
          <w:color w:val="000000"/>
        </w:rPr>
        <w:t>. Zaraz po wykonaniu zdjęcia w metodzie rezultatu aktywności (</w:t>
      </w:r>
      <w:proofErr w:type="spellStart"/>
      <w:r w:rsidRPr="00C87E75">
        <w:rPr>
          <w:i/>
          <w:color w:val="000000"/>
        </w:rPr>
        <w:t>onActivityResult</w:t>
      </w:r>
      <w:proofErr w:type="spellEnd"/>
      <w:r w:rsidRPr="00C87E75">
        <w:rPr>
          <w:i/>
          <w:color w:val="000000"/>
        </w:rPr>
        <w:t>()</w:t>
      </w:r>
      <w:r>
        <w:rPr>
          <w:color w:val="000000"/>
        </w:rPr>
        <w:t xml:space="preserve">) ma nastąpić zapisanie zdjęcia w z góry określonej lokalizacji. Następnie otwierana jest nowa aktywność która na podstawie zrobionego zdjęcia wykorzystuje klasy biblioteki </w:t>
      </w:r>
      <w:proofErr w:type="spellStart"/>
      <w:r>
        <w:rPr>
          <w:color w:val="000000"/>
        </w:rPr>
        <w:t>open-cv</w:t>
      </w:r>
      <w:proofErr w:type="spellEnd"/>
      <w:r>
        <w:rPr>
          <w:color w:val="000000"/>
        </w:rPr>
        <w:t xml:space="preserve"> w celu wyodrębnienia bali drzew od tła.</w:t>
      </w:r>
    </w:p>
    <w:p w:rsidR="00C87E75" w:rsidRDefault="00C87E75" w:rsidP="00C87E75">
      <w:pPr>
        <w:numPr>
          <w:ilvl w:val="2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Wykorzystanie klas biblioteki </w:t>
      </w:r>
      <w:proofErr w:type="spellStart"/>
      <w:r>
        <w:rPr>
          <w:color w:val="000000"/>
        </w:rPr>
        <w:t>open-cv</w:t>
      </w:r>
      <w:proofErr w:type="spellEnd"/>
      <w:r>
        <w:rPr>
          <w:color w:val="000000"/>
        </w:rPr>
        <w:t xml:space="preserve"> do wyodrębnienia bali drzew od tła</w:t>
      </w:r>
      <w:r w:rsidR="009A4602">
        <w:rPr>
          <w:color w:val="000000"/>
        </w:rPr>
        <w:t xml:space="preserve"> podczas wykonywania zdjęcia</w:t>
      </w:r>
      <w:r>
        <w:rPr>
          <w:color w:val="000000"/>
        </w:rPr>
        <w:t>.</w:t>
      </w:r>
    </w:p>
    <w:p w:rsidR="003B4CBC" w:rsidRDefault="003B4CBC" w:rsidP="003B4CBC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Na podstawie informacji o rozdzielczości zdjęcia, odległości z jakie wykonane zostało zdjęcie, oraz ilości wyodrębnionych pikseli</w:t>
      </w:r>
      <w:r w:rsidR="002618CD">
        <w:rPr>
          <w:color w:val="000000"/>
        </w:rPr>
        <w:t xml:space="preserve"> obliczane jest pole powierzchni w [m</w:t>
      </w:r>
      <w:r w:rsidR="002618CD">
        <w:rPr>
          <w:color w:val="000000"/>
          <w:vertAlign w:val="superscript"/>
        </w:rPr>
        <w:t>2</w:t>
      </w:r>
      <w:r w:rsidR="002618CD">
        <w:rPr>
          <w:color w:val="000000"/>
        </w:rPr>
        <w:t>]</w:t>
      </w:r>
    </w:p>
    <w:p w:rsidR="002618CD" w:rsidRDefault="002618CD" w:rsidP="003B4CBC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Czynność wykonywane dla frontowej strony wagonu powtarzamy dla tylnej stron wagonu.</w:t>
      </w:r>
    </w:p>
    <w:p w:rsidR="0066374F" w:rsidRPr="009A4602" w:rsidRDefault="002618CD" w:rsidP="0066374F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Ostatnim etapem w obliczaniu objętości jest powiązanie otrzymanych informacji i obliczenie objętości jako średnia </w:t>
      </w:r>
      <w:r w:rsidR="0066374F">
        <w:rPr>
          <w:color w:val="000000"/>
        </w:rPr>
        <w:t xml:space="preserve">pól powierzchni frontowej i tylniej stron wagonu, zwielokrotniona o długość bali. </w:t>
      </w:r>
    </w:p>
    <w:p w:rsidR="00AC2C9A" w:rsidRPr="009A4602" w:rsidRDefault="00AC2C9A" w:rsidP="007F542B">
      <w:pPr>
        <w:numPr>
          <w:ilvl w:val="0"/>
          <w:numId w:val="2"/>
        </w:numPr>
        <w:spacing w:line="360" w:lineRule="auto"/>
        <w:rPr>
          <w:b/>
          <w:color w:val="000000"/>
        </w:rPr>
      </w:pPr>
      <w:r w:rsidRPr="009A4602">
        <w:rPr>
          <w:b/>
          <w:color w:val="000000"/>
        </w:rPr>
        <w:t>Realizacja projektu</w:t>
      </w:r>
    </w:p>
    <w:p w:rsidR="007F542B" w:rsidRPr="007F542B" w:rsidRDefault="006D5AC5" w:rsidP="007F542B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Projekt został zrealizowany na platformę Android w wersji </w:t>
      </w:r>
      <w:proofErr w:type="spellStart"/>
      <w:r>
        <w:rPr>
          <w:color w:val="000000"/>
        </w:rPr>
        <w:t>Jelly</w:t>
      </w:r>
      <w:proofErr w:type="spellEnd"/>
      <w:r>
        <w:rPr>
          <w:color w:val="000000"/>
        </w:rPr>
        <w:t xml:space="preserve"> Bean. Realizacja projektu różni </w:t>
      </w:r>
      <w:r w:rsidR="007F542B">
        <w:rPr>
          <w:color w:val="000000"/>
        </w:rPr>
        <w:t>się od założeń tym że informacje</w:t>
      </w:r>
      <w:r>
        <w:rPr>
          <w:color w:val="000000"/>
        </w:rPr>
        <w:t xml:space="preserve"> po</w:t>
      </w:r>
      <w:r w:rsidR="007F542B">
        <w:rPr>
          <w:color w:val="000000"/>
        </w:rPr>
        <w:t>trzebne do obliczenia objętości bali drzew nie pochodzą z wykonywanych zdjęć lecz z specjalnie spreparowanych pomiarów wykorzystujących wbudowane w urządzenie sensory położenia.</w:t>
      </w:r>
    </w:p>
    <w:p w:rsidR="0066374F" w:rsidRDefault="007F542B" w:rsidP="000E2686">
      <w:pPr>
        <w:numPr>
          <w:ilvl w:val="0"/>
          <w:numId w:val="2"/>
        </w:numPr>
        <w:spacing w:line="360" w:lineRule="auto"/>
        <w:rPr>
          <w:color w:val="000000"/>
        </w:rPr>
      </w:pPr>
      <w:r w:rsidRPr="009A4602">
        <w:rPr>
          <w:b/>
          <w:color w:val="000000"/>
        </w:rPr>
        <w:t>Przebieg realizacji projektu</w:t>
      </w:r>
      <w:r w:rsidR="00801BA3" w:rsidRPr="009A4602">
        <w:rPr>
          <w:b/>
          <w:color w:val="000000"/>
        </w:rPr>
        <w:t xml:space="preserve">: etapy pomiaru, modele matematyczne, </w:t>
      </w:r>
    </w:p>
    <w:p w:rsidR="000E2686" w:rsidRDefault="000E2686" w:rsidP="00801BA3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Ustalenie wysokości urządzenia mierniczego względem podłoża wagonu.</w:t>
      </w:r>
      <w:r w:rsidR="002C53D9">
        <w:rPr>
          <w:color w:val="000000"/>
        </w:rPr>
        <w:t xml:space="preserve"> Ta wartość potrzebna jest do późniejszego obliczenia dystansów i może być zmieniana nawet kilka razy.  </w:t>
      </w:r>
    </w:p>
    <w:p w:rsidR="00801BA3" w:rsidRDefault="00801BA3" w:rsidP="00801BA3">
      <w:pPr>
        <w:numPr>
          <w:ilvl w:val="2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Wysokość podaje użytkownik</w:t>
      </w:r>
    </w:p>
    <w:p w:rsidR="001F3F95" w:rsidRDefault="00801BA3" w:rsidP="009A4602">
      <w:pPr>
        <w:spacing w:line="360" w:lineRule="auto"/>
        <w:ind w:left="1440"/>
        <w:jc w:val="center"/>
        <w:rPr>
          <w:color w:val="000000"/>
        </w:rPr>
      </w:pPr>
      <w:r>
        <w:rPr>
          <w:noProof/>
          <w:color w:val="000000"/>
          <w:lang w:eastAsia="pl-PL"/>
        </w:rPr>
        <w:drawing>
          <wp:inline distT="0" distB="0" distL="0" distR="0">
            <wp:extent cx="2686050" cy="4438650"/>
            <wp:effectExtent l="19050" t="0" r="0" b="0"/>
            <wp:docPr id="5" name="Obraz 1" descr="C:\Users\sstarzak\Desktop\tree volume background\w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tarzak\Desktop\tree volume background\wy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F95" w:rsidRDefault="001F3F95" w:rsidP="00801BA3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Pomiar odległości między urządzeniem mierniczym (np. telefonem, tabletem) a boczną stroną wagonu. W zależności od położenia urządzenia odczytywane są wartości kątów nachylenia urządzenia: </w:t>
      </w:r>
    </w:p>
    <w:p w:rsidR="001F3F95" w:rsidRPr="003B4CBC" w:rsidRDefault="001F3F95" w:rsidP="00801BA3">
      <w:pPr>
        <w:numPr>
          <w:ilvl w:val="2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dla położenia </w:t>
      </w:r>
      <w:proofErr w:type="spellStart"/>
      <w:r w:rsidRPr="003B4CBC">
        <w:rPr>
          <w:i/>
          <w:color w:val="000000"/>
        </w:rPr>
        <w:t>screenOrientation="portrait</w:t>
      </w:r>
      <w:proofErr w:type="spellEnd"/>
      <w:r w:rsidRPr="003B4CBC">
        <w:rPr>
          <w:i/>
          <w:color w:val="000000"/>
        </w:rPr>
        <w:t>"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odczytywana jest wartość </w:t>
      </w:r>
      <w:proofErr w:type="spellStart"/>
      <w:r w:rsidRPr="003B4CBC">
        <w:rPr>
          <w:i/>
          <w:color w:val="000000"/>
        </w:rPr>
        <w:t>Pitch</w:t>
      </w:r>
      <w:proofErr w:type="spellEnd"/>
      <w:r>
        <w:rPr>
          <w:color w:val="000000"/>
        </w:rPr>
        <w:t xml:space="preserve"> sensora  </w:t>
      </w:r>
      <w:proofErr w:type="spellStart"/>
      <w:r>
        <w:rPr>
          <w:i/>
          <w:color w:val="000000"/>
        </w:rPr>
        <w:t>Sensor.TYPE_ORIENTATION</w:t>
      </w:r>
      <w:proofErr w:type="spellEnd"/>
    </w:p>
    <w:p w:rsidR="001F3F95" w:rsidRPr="002C53D9" w:rsidRDefault="001F3F95" w:rsidP="00801BA3">
      <w:pPr>
        <w:numPr>
          <w:ilvl w:val="2"/>
          <w:numId w:val="2"/>
        </w:numPr>
        <w:spacing w:line="360" w:lineRule="auto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 xml:space="preserve">dla położenia </w:t>
      </w:r>
      <w:proofErr w:type="spellStart"/>
      <w:r w:rsidRPr="003B4CBC">
        <w:rPr>
          <w:i/>
          <w:color w:val="000000"/>
        </w:rPr>
        <w:t>screenOrientation="</w:t>
      </w:r>
      <w:r>
        <w:rPr>
          <w:i/>
          <w:color w:val="000000"/>
        </w:rPr>
        <w:t>landscape</w:t>
      </w:r>
      <w:proofErr w:type="spellEnd"/>
      <w:r w:rsidRPr="003B4CBC">
        <w:rPr>
          <w:i/>
          <w:color w:val="000000"/>
        </w:rPr>
        <w:t>"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odczytywana jest wartość </w:t>
      </w:r>
      <w:proofErr w:type="spellStart"/>
      <w:r>
        <w:rPr>
          <w:i/>
          <w:color w:val="000000"/>
        </w:rPr>
        <w:t>Roll</w:t>
      </w:r>
      <w:proofErr w:type="spellEnd"/>
      <w:r>
        <w:rPr>
          <w:color w:val="000000"/>
        </w:rPr>
        <w:t xml:space="preserve"> sensora  </w:t>
      </w:r>
      <w:proofErr w:type="spellStart"/>
      <w:r>
        <w:rPr>
          <w:i/>
          <w:color w:val="000000"/>
        </w:rPr>
        <w:t>Sensor.TYPE_ORIENTATION</w:t>
      </w:r>
      <w:proofErr w:type="spellEnd"/>
      <w:r w:rsidR="009A4602">
        <w:rPr>
          <w:noProof/>
          <w:color w:val="000000"/>
          <w:lang w:eastAsia="pl-PL"/>
        </w:rPr>
        <w:drawing>
          <wp:inline distT="0" distB="0" distL="0" distR="0">
            <wp:extent cx="4584848" cy="3198611"/>
            <wp:effectExtent l="19050" t="0" r="6202" b="0"/>
            <wp:docPr id="2" name="Obraz 9" descr="C:\Users\sstarzak\Desktop\tree volume background\orientation_sens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starzak\Desktop\tree volume background\orientation_sensor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16" cy="320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97"/>
      </w:tblGrid>
      <w:tr w:rsidR="002C53D9" w:rsidTr="002C53D9">
        <w:tc>
          <w:tcPr>
            <w:tcW w:w="8197" w:type="dxa"/>
          </w:tcPr>
          <w:p w:rsidR="002C53D9" w:rsidRDefault="002C53D9" w:rsidP="002C53D9">
            <w:pPr>
              <w:spacing w:line="360" w:lineRule="auto"/>
              <w:rPr>
                <w:color w:val="000000"/>
              </w:rPr>
            </w:pPr>
          </w:p>
        </w:tc>
      </w:tr>
      <w:tr w:rsidR="002C53D9" w:rsidTr="002C53D9">
        <w:tc>
          <w:tcPr>
            <w:tcW w:w="8197" w:type="dxa"/>
          </w:tcPr>
          <w:p w:rsidR="002C53D9" w:rsidRPr="002C53D9" w:rsidRDefault="002C53D9" w:rsidP="002C53D9">
            <w:pPr>
              <w:spacing w:line="360" w:lineRule="auto"/>
              <w:jc w:val="center"/>
              <w:rPr>
                <w:i/>
                <w:color w:val="000000"/>
              </w:rPr>
            </w:pPr>
            <w:r w:rsidRPr="002C53D9">
              <w:rPr>
                <w:i/>
                <w:color w:val="000000"/>
              </w:rPr>
              <w:t>Sensory położenia urządzenia</w:t>
            </w:r>
          </w:p>
        </w:tc>
      </w:tr>
    </w:tbl>
    <w:p w:rsidR="002C53D9" w:rsidRDefault="002C53D9" w:rsidP="002C53D9">
      <w:pPr>
        <w:spacing w:line="360" w:lineRule="auto"/>
        <w:ind w:left="1440"/>
        <w:rPr>
          <w:color w:val="000000"/>
        </w:rPr>
      </w:pPr>
    </w:p>
    <w:p w:rsidR="001F3F95" w:rsidRDefault="002C53D9" w:rsidP="002C53D9">
      <w:pPr>
        <w:numPr>
          <w:ilvl w:val="2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Wartość odcinka |AB| otrzymujemy</w:t>
      </w:r>
      <w:r w:rsidR="00B374FC">
        <w:rPr>
          <w:color w:val="000000"/>
        </w:rPr>
        <w:t xml:space="preserve"> z prostej zależności matematycznej:</w:t>
      </w:r>
      <w:r w:rsidR="00B374FC" w:rsidRPr="00B374FC">
        <w:rPr>
          <w:noProof/>
          <w:color w:val="000000"/>
          <w:lang w:eastAsia="pl-PL"/>
        </w:rPr>
        <w:t xml:space="preserve"> </w:t>
      </w:r>
      <w:r w:rsidR="00B374FC">
        <w:rPr>
          <w:noProof/>
          <w:color w:val="000000"/>
          <w:lang w:eastAsia="pl-PL"/>
        </w:rPr>
        <w:drawing>
          <wp:inline distT="0" distB="0" distL="0" distR="0">
            <wp:extent cx="4511924" cy="1809069"/>
            <wp:effectExtent l="19050" t="0" r="2926" b="0"/>
            <wp:docPr id="12" name="Obraz 10" descr="C:\Users\sstarzak\Desktop\tree volume background\dis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starzak\Desktop\tree volume background\distanc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17" cy="180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FC" w:rsidRPr="002C53D9" w:rsidRDefault="00884EF5" w:rsidP="009A4602">
      <w:pPr>
        <w:spacing w:line="360" w:lineRule="auto"/>
        <w:ind w:left="1080"/>
        <w:jc w:val="center"/>
        <w:rPr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AB</m:t>
              </m:r>
            </m:e>
          </m:d>
          <m:r>
            <w:rPr>
              <w:rFonts w:ascii="Cambria Math" w:hAnsi="Cambria Math"/>
              <w:color w:val="000000"/>
            </w:rPr>
            <m:t xml:space="preserve">=h* 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tan</m:t>
              </m:r>
            </m:fName>
            <m:e>
              <m:r>
                <w:rPr>
                  <w:rFonts w:ascii="Cambria Math" w:hAnsi="Cambria Math"/>
                  <w:color w:val="000000"/>
                </w:rPr>
                <m:t>θ</m:t>
              </m:r>
            </m:e>
          </m:func>
        </m:oMath>
      </m:oMathPara>
    </w:p>
    <w:p w:rsidR="002C53D9" w:rsidRPr="00370633" w:rsidRDefault="002C53D9" w:rsidP="002C53D9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Pomiar długości wagonu. Tym razem wykorzystany zostaje różnica kątów między wartościami </w:t>
      </w:r>
      <w:proofErr w:type="spellStart"/>
      <w:r>
        <w:rPr>
          <w:i/>
          <w:color w:val="000000"/>
        </w:rPr>
        <w:t>Azimuth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sensora </w:t>
      </w:r>
      <w:proofErr w:type="spellStart"/>
      <w:r>
        <w:rPr>
          <w:i/>
          <w:color w:val="000000"/>
        </w:rPr>
        <w:t>Sensor.TYPE_ORIENTATION</w:t>
      </w:r>
      <w:proofErr w:type="spellEnd"/>
    </w:p>
    <w:p w:rsidR="00370633" w:rsidRPr="002C53D9" w:rsidRDefault="00370633" w:rsidP="00E333FB">
      <w:pPr>
        <w:spacing w:line="360" w:lineRule="auto"/>
        <w:ind w:left="1080"/>
        <w:rPr>
          <w:color w:val="000000"/>
        </w:rPr>
      </w:pPr>
      <w:r>
        <w:rPr>
          <w:noProof/>
          <w:color w:val="000000"/>
          <w:lang w:eastAsia="pl-PL"/>
        </w:rPr>
        <w:lastRenderedPageBreak/>
        <w:drawing>
          <wp:inline distT="0" distB="0" distL="0" distR="0">
            <wp:extent cx="4799282" cy="6901732"/>
            <wp:effectExtent l="19050" t="0" r="1318" b="0"/>
            <wp:docPr id="13" name="Obraz 11" descr="C:\Users\sstarzak\Desktop\tree volume background\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starzak\Desktop\tree volume background\ba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56" cy="690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F8" w:rsidRPr="00152DF8" w:rsidRDefault="00E333FB" w:rsidP="00152DF8">
      <w:pPr>
        <w:pStyle w:val="Akapitzlist"/>
        <w:numPr>
          <w:ilvl w:val="0"/>
          <w:numId w:val="6"/>
        </w:numPr>
        <w:spacing w:line="360" w:lineRule="auto"/>
        <w:ind w:left="1800"/>
        <w:rPr>
          <w:color w:val="000000"/>
        </w:rPr>
      </w:pPr>
      <w:r>
        <w:rPr>
          <w:iCs/>
          <w:color w:val="000000"/>
        </w:rPr>
        <w:t xml:space="preserve">Wartość długości wagonu otrzymujemy z równania: </w:t>
      </w:r>
      <m:oMath>
        <m:r>
          <w:rPr>
            <w:rFonts w:ascii="Cambria Math" w:hAnsi="Cambria Math"/>
            <w:color w:val="000000"/>
          </w:rPr>
          <m:t>a=2*d*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2</m:t>
                </m:r>
              </m:den>
            </m:f>
          </m:e>
        </m:func>
      </m:oMath>
    </w:p>
    <w:p w:rsidR="00E333FB" w:rsidRPr="00613ABF" w:rsidRDefault="00613ABF" w:rsidP="00613ABF">
      <w:pPr>
        <w:pStyle w:val="Akapitzlist"/>
        <w:numPr>
          <w:ilvl w:val="0"/>
          <w:numId w:val="6"/>
        </w:numPr>
        <w:spacing w:line="360" w:lineRule="auto"/>
        <w:rPr>
          <w:color w:val="000000"/>
        </w:rPr>
      </w:pPr>
      <w:r>
        <w:rPr>
          <w:color w:val="000000"/>
        </w:rPr>
        <w:t>Obliczanie pola powierzchni słojów drzew na podstawie 4 punktów odczytanych z sensorów orientacji. Obliczenie maksymalnego pola powierzchni oraz przybliżonego. Przybliżeniem jest pole elipsy wpisanej w czworokąt utworzony z owych punktów.</w:t>
      </w:r>
      <w:r w:rsidRPr="00613ABF">
        <w:rPr>
          <w:color w:val="000000"/>
        </w:rPr>
        <w:t xml:space="preserve">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613ABF" w:rsidTr="00613ABF">
        <w:tc>
          <w:tcPr>
            <w:tcW w:w="9212" w:type="dxa"/>
          </w:tcPr>
          <w:p w:rsidR="00613ABF" w:rsidRDefault="00613ABF" w:rsidP="00613ABF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pl-PL"/>
              </w:rPr>
              <w:lastRenderedPageBreak/>
              <w:drawing>
                <wp:inline distT="0" distB="0" distL="0" distR="0">
                  <wp:extent cx="4138281" cy="3104707"/>
                  <wp:effectExtent l="19050" t="0" r="0" b="0"/>
                  <wp:docPr id="14" name="Obraz 12" descr="C:\Users\sstarzak\Desktop\tree volume background\b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starzak\Desktop\tree volume background\b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333" cy="3104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ABF" w:rsidTr="00613ABF">
        <w:tc>
          <w:tcPr>
            <w:tcW w:w="9212" w:type="dxa"/>
          </w:tcPr>
          <w:p w:rsidR="00613ABF" w:rsidRDefault="00613ABF" w:rsidP="00613ABF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Czworokąt ABCD - maksymalne pole powierzchni przekrojów</w:t>
            </w:r>
          </w:p>
        </w:tc>
      </w:tr>
      <w:tr w:rsidR="00613ABF" w:rsidTr="00613ABF">
        <w:tc>
          <w:tcPr>
            <w:tcW w:w="9212" w:type="dxa"/>
          </w:tcPr>
          <w:p w:rsidR="00613ABF" w:rsidRDefault="00613ABF" w:rsidP="00613ABF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eastAsia="pl-PL"/>
              </w:rPr>
              <w:drawing>
                <wp:inline distT="0" distB="0" distL="0" distR="0">
                  <wp:extent cx="3869324" cy="3189768"/>
                  <wp:effectExtent l="19050" t="0" r="0" b="0"/>
                  <wp:docPr id="16" name="Obraz 13" descr="C:\Users\sstarzak\Desktop\tree volume background\bale _elip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starzak\Desktop\tree volume background\bale _elip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372" cy="3189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ABF" w:rsidTr="00613ABF">
        <w:tc>
          <w:tcPr>
            <w:tcW w:w="9212" w:type="dxa"/>
          </w:tcPr>
          <w:p w:rsidR="00613ABF" w:rsidRDefault="00613ABF" w:rsidP="00613ABF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Elipsa przybliżająca rozwiązanie</w:t>
            </w:r>
          </w:p>
        </w:tc>
      </w:tr>
    </w:tbl>
    <w:p w:rsidR="00152DF8" w:rsidRPr="00152DF8" w:rsidRDefault="00152DF8" w:rsidP="00152DF8">
      <w:pPr>
        <w:spacing w:line="360" w:lineRule="auto"/>
        <w:rPr>
          <w:color w:val="000000"/>
        </w:rPr>
      </w:pPr>
    </w:p>
    <w:p w:rsidR="007F542B" w:rsidRPr="009A4602" w:rsidRDefault="009A4602" w:rsidP="007F542B">
      <w:pPr>
        <w:numPr>
          <w:ilvl w:val="0"/>
          <w:numId w:val="2"/>
        </w:numPr>
        <w:spacing w:line="360" w:lineRule="auto"/>
        <w:rPr>
          <w:b/>
          <w:color w:val="000000"/>
        </w:rPr>
      </w:pPr>
      <w:r>
        <w:rPr>
          <w:b/>
          <w:color w:val="000000"/>
        </w:rPr>
        <w:t>Technologie</w:t>
      </w:r>
    </w:p>
    <w:p w:rsidR="00613ABF" w:rsidRDefault="00BA28EB" w:rsidP="00BA28EB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Środowisko programistyczne Android Studio (Beta) 0.8.6</w:t>
      </w:r>
    </w:p>
    <w:p w:rsidR="00BA28EB" w:rsidRDefault="00BA28EB" w:rsidP="00BA28EB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Język programowania: Java</w:t>
      </w:r>
    </w:p>
    <w:p w:rsidR="00BA28EB" w:rsidRDefault="00BA28EB" w:rsidP="00BA28EB">
      <w:pPr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Framework </w:t>
      </w:r>
      <w:proofErr w:type="spellStart"/>
      <w:r>
        <w:rPr>
          <w:color w:val="000000"/>
        </w:rPr>
        <w:t>SugarORM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dla bazy danych przechowującej wartości </w:t>
      </w:r>
      <w:proofErr w:type="spellStart"/>
      <w:r>
        <w:rPr>
          <w:color w:val="000000"/>
        </w:rPr>
        <w:t>poszczegónych</w:t>
      </w:r>
      <w:proofErr w:type="spellEnd"/>
      <w:r>
        <w:rPr>
          <w:color w:val="000000"/>
        </w:rPr>
        <w:t xml:space="preserve"> pomiarów.</w:t>
      </w:r>
    </w:p>
    <w:p w:rsidR="00BA28EB" w:rsidRPr="00BA28EB" w:rsidRDefault="00BA28EB" w:rsidP="00BA28EB">
      <w:pPr>
        <w:spacing w:line="360" w:lineRule="auto"/>
        <w:ind w:left="1080"/>
        <w:rPr>
          <w:color w:val="000000"/>
        </w:rPr>
      </w:pPr>
    </w:p>
    <w:p w:rsidR="00613ABF" w:rsidRPr="009A4602" w:rsidRDefault="00BA28EB" w:rsidP="007F542B">
      <w:pPr>
        <w:numPr>
          <w:ilvl w:val="0"/>
          <w:numId w:val="2"/>
        </w:numPr>
        <w:spacing w:line="360" w:lineRule="auto"/>
        <w:rPr>
          <w:b/>
          <w:color w:val="000000"/>
        </w:rPr>
      </w:pPr>
      <w:r w:rsidRPr="009A4602">
        <w:rPr>
          <w:b/>
          <w:color w:val="000000"/>
        </w:rPr>
        <w:lastRenderedPageBreak/>
        <w:t>Opis utworzonych klas</w:t>
      </w:r>
      <w:r w:rsidR="005824C3" w:rsidRPr="009A4602">
        <w:rPr>
          <w:b/>
          <w:color w:val="000000"/>
        </w:rPr>
        <w:t xml:space="preserve"> Java</w:t>
      </w:r>
    </w:p>
    <w:p w:rsidR="00BA28EB" w:rsidRDefault="00BA28EB" w:rsidP="00BA28EB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CameraPreview</w:t>
      </w:r>
      <w:proofErr w:type="spellEnd"/>
      <w:r>
        <w:rPr>
          <w:color w:val="000000"/>
        </w:rPr>
        <w:t xml:space="preserve"> - klasa rozszerzająca interfejs </w:t>
      </w:r>
      <w:proofErr w:type="spellStart"/>
      <w:r>
        <w:rPr>
          <w:color w:val="000000"/>
        </w:rPr>
        <w:t>SurfaceView</w:t>
      </w:r>
      <w:proofErr w:type="spellEnd"/>
      <w:r>
        <w:rPr>
          <w:color w:val="000000"/>
        </w:rPr>
        <w:t xml:space="preserve">. To na niej wyświetlany jest podgląd z kamery, oraz </w:t>
      </w:r>
      <w:proofErr w:type="spellStart"/>
      <w:r>
        <w:rPr>
          <w:color w:val="000000"/>
        </w:rPr>
        <w:t>crosshair</w:t>
      </w:r>
      <w:proofErr w:type="spellEnd"/>
      <w:r>
        <w:rPr>
          <w:color w:val="000000"/>
        </w:rPr>
        <w:t xml:space="preserve"> służący do pomiarów.</w:t>
      </w:r>
    </w:p>
    <w:p w:rsidR="00BA28EB" w:rsidRDefault="00BA28EB" w:rsidP="00BA28EB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DendrochronologyVolume</w:t>
      </w:r>
      <w:proofErr w:type="spellEnd"/>
      <w:r>
        <w:rPr>
          <w:color w:val="000000"/>
        </w:rPr>
        <w:t xml:space="preserve"> - obliczanie pola powierzchni słojów na podstawie 4 punktów</w:t>
      </w:r>
    </w:p>
    <w:p w:rsidR="00BA28EB" w:rsidRDefault="005824C3" w:rsidP="00BA28EB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Measurement</w:t>
      </w:r>
      <w:proofErr w:type="spellEnd"/>
      <w:r w:rsidR="00BA28EB">
        <w:rPr>
          <w:color w:val="000000"/>
        </w:rPr>
        <w:t xml:space="preserve"> -</w:t>
      </w:r>
      <w:r>
        <w:rPr>
          <w:color w:val="000000"/>
        </w:rPr>
        <w:t xml:space="preserve"> klasa</w:t>
      </w:r>
      <w:r w:rsidR="00BA28EB">
        <w:rPr>
          <w:color w:val="000000"/>
        </w:rPr>
        <w:t xml:space="preserve"> rozszerzająca </w:t>
      </w:r>
      <w:proofErr w:type="spellStart"/>
      <w:r w:rsidR="00BA28EB">
        <w:rPr>
          <w:color w:val="000000"/>
        </w:rPr>
        <w:t>SugarRecord</w:t>
      </w:r>
      <w:proofErr w:type="spellEnd"/>
      <w:r w:rsidR="00BA28EB">
        <w:rPr>
          <w:color w:val="000000"/>
        </w:rPr>
        <w:t>. Pełni role po</w:t>
      </w:r>
      <w:r>
        <w:rPr>
          <w:color w:val="000000"/>
        </w:rPr>
        <w:t>jedynczej tabeli w bazie danych, w której przechowywane są wartości pomiarów.</w:t>
      </w:r>
    </w:p>
    <w:p w:rsidR="005824C3" w:rsidRDefault="005824C3" w:rsidP="00BA28EB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MySensors</w:t>
      </w:r>
      <w:proofErr w:type="spellEnd"/>
      <w:r>
        <w:rPr>
          <w:color w:val="000000"/>
        </w:rPr>
        <w:t xml:space="preserve"> - klasa pomocnicza, rejestrująca sensory. Dzięki swoim metodą, umożliwia przejrzysty odczyt wartości sensorów.</w:t>
      </w:r>
    </w:p>
    <w:p w:rsidR="005824C3" w:rsidRDefault="005824C3" w:rsidP="00BA28EB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ObjectLength</w:t>
      </w:r>
      <w:proofErr w:type="spellEnd"/>
      <w:r>
        <w:rPr>
          <w:color w:val="000000"/>
        </w:rPr>
        <w:t xml:space="preserve"> - klasa obliczająca długość obiektu na podstawie otrzymanych danych w konstruktorze. Jej główna metoda to </w:t>
      </w:r>
      <w:proofErr w:type="spellStart"/>
      <w:r>
        <w:rPr>
          <w:color w:val="000000"/>
        </w:rPr>
        <w:t>getLength</w:t>
      </w:r>
      <w:proofErr w:type="spellEnd"/>
      <w:r>
        <w:rPr>
          <w:color w:val="000000"/>
        </w:rPr>
        <w:t xml:space="preserve">() zwracająca </w:t>
      </w:r>
      <w:proofErr w:type="spellStart"/>
      <w:r>
        <w:rPr>
          <w:color w:val="000000"/>
        </w:rPr>
        <w:t>warość</w:t>
      </w:r>
      <w:proofErr w:type="spellEnd"/>
      <w:r>
        <w:rPr>
          <w:color w:val="000000"/>
        </w:rPr>
        <w:t xml:space="preserve"> długości w [cm].</w:t>
      </w:r>
    </w:p>
    <w:p w:rsidR="005824C3" w:rsidRDefault="005824C3" w:rsidP="00BA28EB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ObjectDistance</w:t>
      </w:r>
      <w:proofErr w:type="spellEnd"/>
      <w:r>
        <w:rPr>
          <w:color w:val="000000"/>
        </w:rPr>
        <w:t xml:space="preserve"> - klasa obliczająca dystans na podstawie wysokości i kąta nachylenia.</w:t>
      </w:r>
    </w:p>
    <w:p w:rsidR="00BA28EB" w:rsidRDefault="005824C3" w:rsidP="005824C3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IdentificationAngleHelper</w:t>
      </w:r>
      <w:proofErr w:type="spellEnd"/>
      <w:r>
        <w:rPr>
          <w:color w:val="000000"/>
        </w:rPr>
        <w:t xml:space="preserve"> - prosta klasa zwracająca wartość kąta nachylenia w zależności od orientacji telefonu.</w:t>
      </w:r>
    </w:p>
    <w:p w:rsidR="005824C3" w:rsidRPr="009A4602" w:rsidRDefault="005824C3" w:rsidP="005824C3">
      <w:pPr>
        <w:numPr>
          <w:ilvl w:val="0"/>
          <w:numId w:val="2"/>
        </w:numPr>
        <w:spacing w:line="360" w:lineRule="auto"/>
        <w:rPr>
          <w:b/>
          <w:color w:val="000000"/>
        </w:rPr>
      </w:pPr>
      <w:r w:rsidRPr="009A4602">
        <w:rPr>
          <w:b/>
          <w:color w:val="000000"/>
        </w:rPr>
        <w:t>Aktywności</w:t>
      </w:r>
    </w:p>
    <w:p w:rsidR="005824C3" w:rsidRDefault="005824C3" w:rsidP="005824C3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- główne okno programu. Z niego dostępne są wszystkie pomiary, oraz na nim </w:t>
      </w:r>
      <w:proofErr w:type="spellStart"/>
      <w:r>
        <w:rPr>
          <w:color w:val="000000"/>
        </w:rPr>
        <w:t>oczytywana</w:t>
      </w:r>
      <w:proofErr w:type="spellEnd"/>
      <w:r>
        <w:rPr>
          <w:color w:val="000000"/>
        </w:rPr>
        <w:t xml:space="preserve"> jest wartość objętości.</w:t>
      </w:r>
    </w:p>
    <w:p w:rsidR="005824C3" w:rsidRDefault="005824C3" w:rsidP="005824C3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GetDistanceActivity</w:t>
      </w:r>
      <w:proofErr w:type="spellEnd"/>
      <w:r>
        <w:rPr>
          <w:color w:val="000000"/>
        </w:rPr>
        <w:t xml:space="preserve"> - aktywność miernicza. Mierzy i zapisuje w bazie wartość odległości od obiektu.</w:t>
      </w:r>
    </w:p>
    <w:p w:rsidR="005824C3" w:rsidRDefault="005824C3" w:rsidP="005824C3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GetHeightActivity</w:t>
      </w:r>
      <w:proofErr w:type="spellEnd"/>
      <w:r>
        <w:rPr>
          <w:color w:val="000000"/>
        </w:rPr>
        <w:t xml:space="preserve"> - Jej jedynym celem jest pobranie od użytkownika wysokości na jakiej znajduje się </w:t>
      </w:r>
      <w:proofErr w:type="spellStart"/>
      <w:r>
        <w:rPr>
          <w:color w:val="000000"/>
        </w:rPr>
        <w:t>użądzenie</w:t>
      </w:r>
      <w:proofErr w:type="spellEnd"/>
      <w:r>
        <w:rPr>
          <w:color w:val="000000"/>
        </w:rPr>
        <w:t>.</w:t>
      </w:r>
    </w:p>
    <w:p w:rsidR="005824C3" w:rsidRDefault="005824C3" w:rsidP="005824C3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GetTreeLengthActivity</w:t>
      </w:r>
      <w:proofErr w:type="spellEnd"/>
      <w:r>
        <w:rPr>
          <w:color w:val="000000"/>
        </w:rPr>
        <w:t xml:space="preserve"> -  aktywność miernicza. Mierzy i zapisuje w bazie wartość długości od obiektu.</w:t>
      </w:r>
    </w:p>
    <w:p w:rsidR="005824C3" w:rsidRDefault="005824C3" w:rsidP="005824C3">
      <w:pPr>
        <w:numPr>
          <w:ilvl w:val="1"/>
          <w:numId w:val="2"/>
        </w:numPr>
        <w:spacing w:line="360" w:lineRule="auto"/>
        <w:rPr>
          <w:color w:val="000000"/>
        </w:rPr>
      </w:pPr>
      <w:proofErr w:type="spellStart"/>
      <w:r w:rsidRPr="005824C3">
        <w:rPr>
          <w:color w:val="000000"/>
        </w:rPr>
        <w:t>HowToMeasureActivity</w:t>
      </w:r>
      <w:proofErr w:type="spellEnd"/>
      <w:r>
        <w:rPr>
          <w:color w:val="000000"/>
        </w:rPr>
        <w:t xml:space="preserve"> - aktywność informacyjna. Zawiera zestaw instrukcji jak wykonać pomiar.</w:t>
      </w:r>
    </w:p>
    <w:p w:rsidR="005824C3" w:rsidRPr="009A4602" w:rsidRDefault="005824C3" w:rsidP="005824C3">
      <w:pPr>
        <w:numPr>
          <w:ilvl w:val="0"/>
          <w:numId w:val="2"/>
        </w:numPr>
        <w:spacing w:line="360" w:lineRule="auto"/>
        <w:rPr>
          <w:b/>
          <w:color w:val="000000"/>
        </w:rPr>
      </w:pPr>
      <w:r w:rsidRPr="009A4602">
        <w:rPr>
          <w:b/>
          <w:color w:val="000000"/>
        </w:rPr>
        <w:t>Wnioski</w:t>
      </w:r>
    </w:p>
    <w:p w:rsidR="008E2A62" w:rsidRDefault="007561ED" w:rsidP="002F2409">
      <w:pPr>
        <w:numPr>
          <w:ilvl w:val="1"/>
          <w:numId w:val="2"/>
        </w:numPr>
        <w:spacing w:line="360" w:lineRule="auto"/>
      </w:pPr>
      <w:r w:rsidRPr="002F2409">
        <w:rPr>
          <w:color w:val="000000"/>
        </w:rPr>
        <w:t>Celem projektu była realizacja problemu mierzenia objętości bali drzew. Ze względu na złożoność problemu i ograniczone zasoby czasowe nie udało się w stopni zadowalającym zrealizować tego zadania.</w:t>
      </w:r>
      <w:r w:rsidR="00D753FF">
        <w:rPr>
          <w:color w:val="000000"/>
        </w:rPr>
        <w:t xml:space="preserve"> Kolejnymi krokami jakimi należy wykonać aby udoskonalić program, jest zamiana istniejących klas (aktywności) pomiarowych, dzięki którym otrzymujemy dokładniejsze dane na temat pola </w:t>
      </w:r>
      <w:r w:rsidR="00D753FF">
        <w:rPr>
          <w:color w:val="000000"/>
        </w:rPr>
        <w:lastRenderedPageBreak/>
        <w:t>powierzchni słoi.</w:t>
      </w:r>
      <w:r w:rsidR="002F2409" w:rsidRPr="002F2409">
        <w:rPr>
          <w:color w:val="000000"/>
        </w:rPr>
        <w:t xml:space="preserve"> Na dzień dzisiejszy stworzony projekt nadaje się do obliczania prostych brył</w:t>
      </w:r>
      <w:r w:rsidR="00D753FF">
        <w:rPr>
          <w:color w:val="000000"/>
        </w:rPr>
        <w:t>, obliczania odległości od obiektu, długości obiektu, a także pola powierzchni płaszczyzn dających sie opisać na kilku punktach</w:t>
      </w:r>
      <w:r w:rsidR="002F2409" w:rsidRPr="002F2409">
        <w:rPr>
          <w:color w:val="000000"/>
        </w:rPr>
        <w:t>.</w:t>
      </w:r>
      <w:r w:rsidRPr="002F2409">
        <w:rPr>
          <w:color w:val="000000"/>
        </w:rPr>
        <w:t xml:space="preserve"> Niemniej jednak realizacja tego projektu poszerzyła wiedzę</w:t>
      </w:r>
      <w:r w:rsidR="0025364F">
        <w:rPr>
          <w:color w:val="000000"/>
        </w:rPr>
        <w:t xml:space="preserve"> autora</w:t>
      </w:r>
      <w:r w:rsidRPr="002F2409">
        <w:rPr>
          <w:color w:val="000000"/>
        </w:rPr>
        <w:t xml:space="preserve"> na temat pisania aplikacji</w:t>
      </w:r>
      <w:r w:rsidR="002F2409">
        <w:rPr>
          <w:color w:val="000000"/>
        </w:rPr>
        <w:t xml:space="preserve"> na A</w:t>
      </w:r>
      <w:r w:rsidRPr="002F2409">
        <w:rPr>
          <w:color w:val="000000"/>
        </w:rPr>
        <w:t>ndroid</w:t>
      </w:r>
      <w:r w:rsidR="002F2409">
        <w:rPr>
          <w:color w:val="000000"/>
        </w:rPr>
        <w:t>a</w:t>
      </w:r>
      <w:r w:rsidRPr="002F2409">
        <w:rPr>
          <w:color w:val="000000"/>
        </w:rPr>
        <w:t>.</w:t>
      </w:r>
      <w:r w:rsidR="007F542B" w:rsidRPr="002F2409">
        <w:rPr>
          <w:color w:val="000000"/>
        </w:rPr>
        <w:tab/>
      </w:r>
    </w:p>
    <w:sectPr w:rsidR="008E2A62" w:rsidSect="0099202D">
      <w:pgSz w:w="11906" w:h="16838"/>
      <w:pgMar w:top="1417" w:right="1417" w:bottom="1417" w:left="1417" w:header="708" w:footer="708" w:gutter="0"/>
      <w:pgBorders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charset w:val="EE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6B8A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414707E6"/>
    <w:multiLevelType w:val="hybridMultilevel"/>
    <w:tmpl w:val="2D6AA7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7E1382"/>
    <w:multiLevelType w:val="hybridMultilevel"/>
    <w:tmpl w:val="1010A1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20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</w:compat>
  <w:rsids>
    <w:rsidRoot w:val="00F92727"/>
    <w:rsid w:val="000E2686"/>
    <w:rsid w:val="00152DF8"/>
    <w:rsid w:val="001F3F95"/>
    <w:rsid w:val="0025364F"/>
    <w:rsid w:val="002618CD"/>
    <w:rsid w:val="002C53D9"/>
    <w:rsid w:val="002F2409"/>
    <w:rsid w:val="00370633"/>
    <w:rsid w:val="00393FCC"/>
    <w:rsid w:val="003B4CBC"/>
    <w:rsid w:val="004A6F91"/>
    <w:rsid w:val="005824C3"/>
    <w:rsid w:val="00613ABF"/>
    <w:rsid w:val="0066374F"/>
    <w:rsid w:val="006D5AC5"/>
    <w:rsid w:val="007561ED"/>
    <w:rsid w:val="007F542B"/>
    <w:rsid w:val="00801BA3"/>
    <w:rsid w:val="00884EF5"/>
    <w:rsid w:val="008E2A62"/>
    <w:rsid w:val="009831B8"/>
    <w:rsid w:val="0099202D"/>
    <w:rsid w:val="009A4602"/>
    <w:rsid w:val="00AC2C9A"/>
    <w:rsid w:val="00B374FC"/>
    <w:rsid w:val="00BA28EB"/>
    <w:rsid w:val="00C87E75"/>
    <w:rsid w:val="00D753FF"/>
    <w:rsid w:val="00E10017"/>
    <w:rsid w:val="00E333FB"/>
    <w:rsid w:val="00F9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202D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99202D"/>
    <w:pPr>
      <w:keepNext/>
      <w:tabs>
        <w:tab w:val="num" w:pos="0"/>
      </w:tabs>
      <w:ind w:left="432" w:hanging="432"/>
      <w:jc w:val="center"/>
      <w:outlineLvl w:val="0"/>
    </w:pPr>
    <w:rPr>
      <w:b/>
      <w:bCs/>
      <w:sz w:val="32"/>
    </w:rPr>
  </w:style>
  <w:style w:type="paragraph" w:styleId="Nagwek2">
    <w:name w:val="heading 2"/>
    <w:basedOn w:val="Normalny"/>
    <w:next w:val="Normalny"/>
    <w:qFormat/>
    <w:rsid w:val="0099202D"/>
    <w:pPr>
      <w:keepNext/>
      <w:tabs>
        <w:tab w:val="num" w:pos="0"/>
      </w:tabs>
      <w:ind w:left="576" w:hanging="576"/>
      <w:jc w:val="center"/>
      <w:outlineLvl w:val="1"/>
    </w:pPr>
    <w:rPr>
      <w:sz w:val="28"/>
    </w:rPr>
  </w:style>
  <w:style w:type="paragraph" w:styleId="Nagwek3">
    <w:name w:val="heading 3"/>
    <w:basedOn w:val="Normalny"/>
    <w:next w:val="Normalny"/>
    <w:qFormat/>
    <w:rsid w:val="0099202D"/>
    <w:pPr>
      <w:keepNext/>
      <w:tabs>
        <w:tab w:val="num" w:pos="0"/>
      </w:tabs>
      <w:ind w:left="720" w:hanging="720"/>
      <w:jc w:val="center"/>
      <w:outlineLvl w:val="2"/>
    </w:pPr>
    <w:rPr>
      <w:sz w:val="40"/>
    </w:rPr>
  </w:style>
  <w:style w:type="paragraph" w:styleId="Nagwek4">
    <w:name w:val="heading 4"/>
    <w:basedOn w:val="Normalny"/>
    <w:next w:val="Normalny"/>
    <w:qFormat/>
    <w:rsid w:val="0099202D"/>
    <w:pPr>
      <w:keepNext/>
      <w:tabs>
        <w:tab w:val="num" w:pos="0"/>
      </w:tabs>
      <w:ind w:left="864" w:hanging="864"/>
      <w:outlineLvl w:val="3"/>
    </w:pPr>
    <w:rPr>
      <w:sz w:val="28"/>
    </w:rPr>
  </w:style>
  <w:style w:type="paragraph" w:styleId="Nagwek5">
    <w:name w:val="heading 5"/>
    <w:basedOn w:val="Normalny"/>
    <w:next w:val="Normalny"/>
    <w:qFormat/>
    <w:rsid w:val="0099202D"/>
    <w:pPr>
      <w:keepNext/>
      <w:tabs>
        <w:tab w:val="num" w:pos="0"/>
      </w:tabs>
      <w:ind w:left="1008" w:hanging="1008"/>
      <w:jc w:val="center"/>
      <w:outlineLvl w:val="4"/>
    </w:pPr>
    <w:rPr>
      <w:b/>
      <w:bCs/>
    </w:rPr>
  </w:style>
  <w:style w:type="paragraph" w:styleId="Nagwek6">
    <w:name w:val="heading 6"/>
    <w:basedOn w:val="Normalny"/>
    <w:next w:val="Normalny"/>
    <w:qFormat/>
    <w:rsid w:val="0099202D"/>
    <w:pPr>
      <w:keepNext/>
      <w:tabs>
        <w:tab w:val="num" w:pos="0"/>
      </w:tabs>
      <w:ind w:left="1152" w:hanging="1152"/>
      <w:jc w:val="center"/>
      <w:outlineLvl w:val="5"/>
    </w:pPr>
    <w:rPr>
      <w:rFonts w:ascii="TimesNewRoman" w:hAnsi="TimesNewRoman" w:cs="TimesNewRoman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2z0">
    <w:name w:val="WW8Num2z0"/>
    <w:rsid w:val="0099202D"/>
    <w:rPr>
      <w:i w:val="0"/>
      <w:u w:val="none"/>
    </w:rPr>
  </w:style>
  <w:style w:type="character" w:customStyle="1" w:styleId="WW8Num3z0">
    <w:name w:val="WW8Num3z0"/>
    <w:rsid w:val="0099202D"/>
    <w:rPr>
      <w:rFonts w:ascii="Symbol" w:hAnsi="Symbol" w:cs="Symbol"/>
    </w:rPr>
  </w:style>
  <w:style w:type="character" w:customStyle="1" w:styleId="WW8Num4z0">
    <w:name w:val="WW8Num4z0"/>
    <w:rsid w:val="0099202D"/>
    <w:rPr>
      <w:b w:val="0"/>
      <w:i w:val="0"/>
    </w:rPr>
  </w:style>
  <w:style w:type="character" w:customStyle="1" w:styleId="WW8Num5z0">
    <w:name w:val="WW8Num5z0"/>
    <w:rsid w:val="0099202D"/>
    <w:rPr>
      <w:b/>
      <w:i w:val="0"/>
    </w:rPr>
  </w:style>
  <w:style w:type="character" w:customStyle="1" w:styleId="WW8Num6z0">
    <w:name w:val="WW8Num6z0"/>
    <w:rsid w:val="0099202D"/>
    <w:rPr>
      <w:rFonts w:ascii="Symbol" w:hAnsi="Symbol" w:cs="Symbol"/>
    </w:rPr>
  </w:style>
  <w:style w:type="character" w:customStyle="1" w:styleId="WW8Num3z1">
    <w:name w:val="WW8Num3z1"/>
    <w:rsid w:val="0099202D"/>
    <w:rPr>
      <w:rFonts w:ascii="Courier New" w:hAnsi="Courier New" w:cs="Courier New"/>
    </w:rPr>
  </w:style>
  <w:style w:type="character" w:customStyle="1" w:styleId="WW8Num3z2">
    <w:name w:val="WW8Num3z2"/>
    <w:rsid w:val="0099202D"/>
    <w:rPr>
      <w:rFonts w:ascii="Wingdings" w:hAnsi="Wingdings" w:cs="Wingdings"/>
    </w:rPr>
  </w:style>
  <w:style w:type="character" w:customStyle="1" w:styleId="WW8Num5z1">
    <w:name w:val="WW8Num5z1"/>
    <w:rsid w:val="0099202D"/>
    <w:rPr>
      <w:rFonts w:ascii="Symbol" w:hAnsi="Symbol" w:cs="Symbol"/>
    </w:rPr>
  </w:style>
  <w:style w:type="character" w:customStyle="1" w:styleId="WW8Num6z1">
    <w:name w:val="WW8Num6z1"/>
    <w:rsid w:val="0099202D"/>
    <w:rPr>
      <w:rFonts w:ascii="Courier New" w:hAnsi="Courier New" w:cs="Courier New"/>
    </w:rPr>
  </w:style>
  <w:style w:type="character" w:customStyle="1" w:styleId="WW8Num6z2">
    <w:name w:val="WW8Num6z2"/>
    <w:rsid w:val="0099202D"/>
    <w:rPr>
      <w:rFonts w:ascii="Wingdings" w:hAnsi="Wingdings" w:cs="Wingdings"/>
    </w:rPr>
  </w:style>
  <w:style w:type="character" w:customStyle="1" w:styleId="WW8Num7z0">
    <w:name w:val="WW8Num7z0"/>
    <w:rsid w:val="0099202D"/>
    <w:rPr>
      <w:b/>
      <w:i w:val="0"/>
    </w:rPr>
  </w:style>
  <w:style w:type="character" w:customStyle="1" w:styleId="WW8Num8z0">
    <w:name w:val="WW8Num8z0"/>
    <w:rsid w:val="0099202D"/>
    <w:rPr>
      <w:rFonts w:ascii="Symbol" w:hAnsi="Symbol" w:cs="Symbol"/>
    </w:rPr>
  </w:style>
  <w:style w:type="character" w:customStyle="1" w:styleId="WW8Num8z1">
    <w:name w:val="WW8Num8z1"/>
    <w:rsid w:val="0099202D"/>
    <w:rPr>
      <w:rFonts w:ascii="Courier New" w:hAnsi="Courier New" w:cs="Courier New"/>
    </w:rPr>
  </w:style>
  <w:style w:type="character" w:customStyle="1" w:styleId="WW8Num8z2">
    <w:name w:val="WW8Num8z2"/>
    <w:rsid w:val="0099202D"/>
    <w:rPr>
      <w:rFonts w:ascii="Wingdings" w:hAnsi="Wingdings" w:cs="Wingdings"/>
    </w:rPr>
  </w:style>
  <w:style w:type="character" w:customStyle="1" w:styleId="WW8Num12z0">
    <w:name w:val="WW8Num12z0"/>
    <w:rsid w:val="0099202D"/>
    <w:rPr>
      <w:rFonts w:ascii="Symbol" w:hAnsi="Symbol" w:cs="Symbol"/>
    </w:rPr>
  </w:style>
  <w:style w:type="character" w:customStyle="1" w:styleId="WW8Num13z0">
    <w:name w:val="WW8Num13z0"/>
    <w:rsid w:val="0099202D"/>
    <w:rPr>
      <w:rFonts w:ascii="Symbol" w:hAnsi="Symbol" w:cs="Symbol"/>
    </w:rPr>
  </w:style>
  <w:style w:type="character" w:customStyle="1" w:styleId="WW8Num13z1">
    <w:name w:val="WW8Num13z1"/>
    <w:rsid w:val="0099202D"/>
    <w:rPr>
      <w:rFonts w:ascii="Courier New" w:hAnsi="Courier New" w:cs="Courier New"/>
    </w:rPr>
  </w:style>
  <w:style w:type="character" w:customStyle="1" w:styleId="WW8Num13z2">
    <w:name w:val="WW8Num13z2"/>
    <w:rsid w:val="0099202D"/>
    <w:rPr>
      <w:rFonts w:ascii="Wingdings" w:hAnsi="Wingdings" w:cs="Wingdings"/>
    </w:rPr>
  </w:style>
  <w:style w:type="character" w:customStyle="1" w:styleId="WW8Num14z0">
    <w:name w:val="WW8Num14z0"/>
    <w:rsid w:val="0099202D"/>
    <w:rPr>
      <w:b w:val="0"/>
      <w:i w:val="0"/>
    </w:rPr>
  </w:style>
  <w:style w:type="character" w:customStyle="1" w:styleId="WW8Num15z0">
    <w:name w:val="WW8Num15z0"/>
    <w:rsid w:val="0099202D"/>
    <w:rPr>
      <w:rFonts w:ascii="Symbol" w:hAnsi="Symbol" w:cs="Symbol"/>
    </w:rPr>
  </w:style>
  <w:style w:type="character" w:customStyle="1" w:styleId="WW8Num15z1">
    <w:name w:val="WW8Num15z1"/>
    <w:rsid w:val="0099202D"/>
    <w:rPr>
      <w:rFonts w:ascii="Courier New" w:hAnsi="Courier New" w:cs="Courier New"/>
    </w:rPr>
  </w:style>
  <w:style w:type="character" w:customStyle="1" w:styleId="WW8Num15z2">
    <w:name w:val="WW8Num15z2"/>
    <w:rsid w:val="0099202D"/>
    <w:rPr>
      <w:rFonts w:ascii="Wingdings" w:hAnsi="Wingdings" w:cs="Wingdings"/>
    </w:rPr>
  </w:style>
  <w:style w:type="character" w:customStyle="1" w:styleId="WW8Num17z0">
    <w:name w:val="WW8Num17z0"/>
    <w:rsid w:val="0099202D"/>
    <w:rPr>
      <w:rFonts w:ascii="Symbol" w:hAnsi="Symbol" w:cs="Symbol"/>
    </w:rPr>
  </w:style>
  <w:style w:type="character" w:customStyle="1" w:styleId="WW8Num17z1">
    <w:name w:val="WW8Num17z1"/>
    <w:rsid w:val="0099202D"/>
    <w:rPr>
      <w:rFonts w:ascii="Courier New" w:hAnsi="Courier New" w:cs="Courier New"/>
    </w:rPr>
  </w:style>
  <w:style w:type="character" w:customStyle="1" w:styleId="WW8Num17z2">
    <w:name w:val="WW8Num17z2"/>
    <w:rsid w:val="0099202D"/>
    <w:rPr>
      <w:rFonts w:ascii="Wingdings" w:hAnsi="Wingdings" w:cs="Wingdings"/>
    </w:rPr>
  </w:style>
  <w:style w:type="character" w:customStyle="1" w:styleId="WW8Num19z0">
    <w:name w:val="WW8Num19z0"/>
    <w:rsid w:val="0099202D"/>
    <w:rPr>
      <w:b w:val="0"/>
      <w:i w:val="0"/>
    </w:rPr>
  </w:style>
  <w:style w:type="character" w:customStyle="1" w:styleId="WW8Num20z0">
    <w:name w:val="WW8Num20z0"/>
    <w:rsid w:val="0099202D"/>
    <w:rPr>
      <w:rFonts w:ascii="Symbol" w:hAnsi="Symbol" w:cs="Symbol"/>
    </w:rPr>
  </w:style>
  <w:style w:type="character" w:customStyle="1" w:styleId="WW8Num20z1">
    <w:name w:val="WW8Num20z1"/>
    <w:rsid w:val="0099202D"/>
    <w:rPr>
      <w:rFonts w:ascii="Courier New" w:hAnsi="Courier New" w:cs="Courier New"/>
    </w:rPr>
  </w:style>
  <w:style w:type="character" w:customStyle="1" w:styleId="WW8Num20z2">
    <w:name w:val="WW8Num20z2"/>
    <w:rsid w:val="0099202D"/>
    <w:rPr>
      <w:rFonts w:ascii="Wingdings" w:hAnsi="Wingdings" w:cs="Wingdings"/>
    </w:rPr>
  </w:style>
  <w:style w:type="character" w:customStyle="1" w:styleId="WW8Num22z0">
    <w:name w:val="WW8Num22z0"/>
    <w:rsid w:val="0099202D"/>
    <w:rPr>
      <w:rFonts w:ascii="Symbol" w:hAnsi="Symbol" w:cs="Symbol"/>
    </w:rPr>
  </w:style>
  <w:style w:type="character" w:customStyle="1" w:styleId="WW8Num22z1">
    <w:name w:val="WW8Num22z1"/>
    <w:rsid w:val="0099202D"/>
    <w:rPr>
      <w:rFonts w:ascii="Courier New" w:hAnsi="Courier New" w:cs="Courier New"/>
    </w:rPr>
  </w:style>
  <w:style w:type="character" w:customStyle="1" w:styleId="WW8Num22z2">
    <w:name w:val="WW8Num22z2"/>
    <w:rsid w:val="0099202D"/>
    <w:rPr>
      <w:rFonts w:ascii="Wingdings" w:hAnsi="Wingdings" w:cs="Wingdings"/>
    </w:rPr>
  </w:style>
  <w:style w:type="character" w:customStyle="1" w:styleId="Domylnaczcionkaakapitu1">
    <w:name w:val="Domyślna czcionka akapitu1"/>
    <w:rsid w:val="0099202D"/>
  </w:style>
  <w:style w:type="character" w:customStyle="1" w:styleId="apple-converted-space">
    <w:name w:val="apple-converted-space"/>
    <w:basedOn w:val="Domylnaczcionkaakapitu1"/>
    <w:rsid w:val="0099202D"/>
  </w:style>
  <w:style w:type="character" w:styleId="Hipercze">
    <w:name w:val="Hyperlink"/>
    <w:basedOn w:val="Domylnaczcionkaakapitu1"/>
    <w:rsid w:val="0099202D"/>
    <w:rPr>
      <w:color w:val="0000FF"/>
      <w:u w:val="single"/>
    </w:rPr>
  </w:style>
  <w:style w:type="character" w:customStyle="1" w:styleId="TekstdymkaZnak">
    <w:name w:val="Tekst dymka Znak"/>
    <w:basedOn w:val="Domylnaczcionkaakapitu1"/>
    <w:rsid w:val="0099202D"/>
    <w:rPr>
      <w:rFonts w:ascii="Tahoma" w:hAnsi="Tahoma" w:cs="Tahoma"/>
      <w:sz w:val="16"/>
      <w:szCs w:val="16"/>
    </w:rPr>
  </w:style>
  <w:style w:type="character" w:customStyle="1" w:styleId="Bullets">
    <w:name w:val="Bullets"/>
    <w:rsid w:val="0099202D"/>
    <w:rPr>
      <w:rFonts w:ascii="OpenSymbol" w:eastAsia="OpenSymbol" w:hAnsi="OpenSymbol" w:cs="OpenSymbol"/>
    </w:rPr>
  </w:style>
  <w:style w:type="character" w:styleId="Pogrubienie">
    <w:name w:val="Strong"/>
    <w:qFormat/>
    <w:rsid w:val="0099202D"/>
    <w:rPr>
      <w:b/>
      <w:bCs/>
    </w:rPr>
  </w:style>
  <w:style w:type="paragraph" w:customStyle="1" w:styleId="Heading">
    <w:name w:val="Heading"/>
    <w:basedOn w:val="Normalny"/>
    <w:next w:val="Tekstpodstawowy"/>
    <w:rsid w:val="0099202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rsid w:val="0099202D"/>
    <w:pPr>
      <w:jc w:val="both"/>
    </w:pPr>
  </w:style>
  <w:style w:type="paragraph" w:styleId="Lista">
    <w:name w:val="List"/>
    <w:basedOn w:val="Tekstpodstawowy"/>
    <w:rsid w:val="0099202D"/>
    <w:rPr>
      <w:rFonts w:cs="Mangal"/>
    </w:rPr>
  </w:style>
  <w:style w:type="paragraph" w:customStyle="1" w:styleId="Caption">
    <w:name w:val="Caption"/>
    <w:basedOn w:val="Normalny"/>
    <w:rsid w:val="0099202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ny"/>
    <w:rsid w:val="0099202D"/>
    <w:pPr>
      <w:suppressLineNumbers/>
    </w:pPr>
    <w:rPr>
      <w:rFonts w:cs="Mangal"/>
    </w:rPr>
  </w:style>
  <w:style w:type="paragraph" w:styleId="Akapitzlist">
    <w:name w:val="List Paragraph"/>
    <w:basedOn w:val="Normalny"/>
    <w:qFormat/>
    <w:rsid w:val="0099202D"/>
    <w:pPr>
      <w:ind w:left="708"/>
    </w:pPr>
  </w:style>
  <w:style w:type="paragraph" w:styleId="Tekstdymka">
    <w:name w:val="Balloon Text"/>
    <w:basedOn w:val="Normalny"/>
    <w:rsid w:val="0099202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ny"/>
    <w:rsid w:val="0099202D"/>
    <w:pPr>
      <w:suppressLineNumbers/>
    </w:pPr>
  </w:style>
  <w:style w:type="paragraph" w:customStyle="1" w:styleId="TableHeading">
    <w:name w:val="Table Heading"/>
    <w:basedOn w:val="TableContents"/>
    <w:rsid w:val="0099202D"/>
    <w:pPr>
      <w:jc w:val="center"/>
    </w:pPr>
    <w:rPr>
      <w:b/>
      <w:bCs/>
    </w:rPr>
  </w:style>
  <w:style w:type="paragraph" w:customStyle="1" w:styleId="Normalny1">
    <w:name w:val="Normalny1"/>
    <w:rsid w:val="0099202D"/>
    <w:pPr>
      <w:widowControl w:val="0"/>
      <w:suppressAutoHyphens/>
    </w:pPr>
    <w:rPr>
      <w:rFonts w:eastAsia="SimSun" w:cs="Mangal"/>
      <w:sz w:val="24"/>
      <w:szCs w:val="24"/>
      <w:lang w:eastAsia="hi-IN" w:bidi="hi-IN"/>
    </w:rPr>
  </w:style>
  <w:style w:type="paragraph" w:customStyle="1" w:styleId="Illustration">
    <w:name w:val="Illustration"/>
    <w:basedOn w:val="Caption"/>
    <w:rsid w:val="0099202D"/>
  </w:style>
  <w:style w:type="paragraph" w:customStyle="1" w:styleId="Framecontents">
    <w:name w:val="Frame contents"/>
    <w:basedOn w:val="Tekstpodstawowy"/>
    <w:rsid w:val="0099202D"/>
  </w:style>
  <w:style w:type="table" w:styleId="Tabela-Siatka">
    <w:name w:val="Table Grid"/>
    <w:basedOn w:val="Standardowy"/>
    <w:uiPriority w:val="59"/>
    <w:rsid w:val="002C53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B374F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0C026-EFED-46C4-91BE-68A2B05E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877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sstarzak</dc:creator>
  <cp:lastModifiedBy>sstarzak</cp:lastModifiedBy>
  <cp:revision>10</cp:revision>
  <cp:lastPrinted>1601-01-01T00:00:00Z</cp:lastPrinted>
  <dcterms:created xsi:type="dcterms:W3CDTF">2015-01-11T20:35:00Z</dcterms:created>
  <dcterms:modified xsi:type="dcterms:W3CDTF">2015-01-12T01:34:00Z</dcterms:modified>
</cp:coreProperties>
</file>